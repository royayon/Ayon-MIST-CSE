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71" w:rsidRDefault="00A36DDF">
      <w:pPr>
        <w:spacing w:before="73"/>
        <w:ind w:left="100" w:right="2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4</w:t>
      </w:r>
      <w:r>
        <w:rPr>
          <w:rFonts w:ascii="Arial" w:eastAsia="Arial" w:hAnsi="Arial" w:cs="Arial"/>
        </w:rPr>
        <w:t xml:space="preserve">36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</w:p>
    <w:p w:rsidR="009C4F71" w:rsidRDefault="00A36DDF">
      <w:pPr>
        <w:spacing w:before="1"/>
        <w:ind w:left="100" w:right="837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7</w:t>
      </w:r>
    </w:p>
    <w:p w:rsidR="009C4F71" w:rsidRDefault="009C4F71">
      <w:pPr>
        <w:spacing w:before="14" w:line="260" w:lineRule="exact"/>
        <w:rPr>
          <w:sz w:val="26"/>
          <w:szCs w:val="26"/>
        </w:rPr>
      </w:pPr>
    </w:p>
    <w:p w:rsidR="009C4F71" w:rsidRDefault="00A36DDF">
      <w:pPr>
        <w:ind w:left="15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IG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EN</w:t>
      </w:r>
      <w:r>
        <w:rPr>
          <w:rFonts w:ascii="Arial" w:eastAsia="Arial" w:hAnsi="Arial" w:cs="Arial"/>
          <w:b/>
          <w:sz w:val="22"/>
          <w:szCs w:val="22"/>
        </w:rPr>
        <w:t>T 3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ern</w:t>
      </w:r>
    </w:p>
    <w:p w:rsidR="009C4F71" w:rsidRDefault="00A36DDF">
      <w:pPr>
        <w:spacing w:line="240" w:lineRule="exact"/>
        <w:ind w:left="34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"/>
          <w:sz w:val="22"/>
          <w:szCs w:val="22"/>
        </w:rPr>
        <w:t>(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ern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Fa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:rsidR="009C4F71" w:rsidRDefault="009C4F71">
      <w:pPr>
        <w:spacing w:before="6" w:line="180" w:lineRule="exact"/>
        <w:rPr>
          <w:sz w:val="18"/>
          <w:szCs w:val="18"/>
        </w:rPr>
      </w:pPr>
    </w:p>
    <w:p w:rsidR="009C4F71" w:rsidRDefault="00A36DDF">
      <w:pPr>
        <w:ind w:left="4388" w:right="441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150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9"/>
        </w:rPr>
        <w:t>pts.</w:t>
      </w:r>
    </w:p>
    <w:p w:rsidR="009C4F71" w:rsidRDefault="009C4F71">
      <w:pPr>
        <w:spacing w:before="4" w:line="100" w:lineRule="exact"/>
        <w:rPr>
          <w:sz w:val="11"/>
          <w:szCs w:val="11"/>
        </w:rPr>
      </w:pPr>
    </w:p>
    <w:p w:rsidR="009C4F71" w:rsidRDefault="009C4F71">
      <w:pPr>
        <w:spacing w:line="200" w:lineRule="exact"/>
      </w:pPr>
    </w:p>
    <w:p w:rsidR="009C4F71" w:rsidRDefault="00A36DDF">
      <w:pPr>
        <w:ind w:left="100" w:right="853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EM</w:t>
      </w:r>
    </w:p>
    <w:p w:rsidR="009C4F71" w:rsidRDefault="00A36DDF">
      <w:pPr>
        <w:spacing w:before="42"/>
        <w:ind w:left="100" w:right="7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enerati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 rec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cus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ite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 at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lar 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at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ws:</w:t>
      </w:r>
    </w:p>
    <w:p w:rsidR="009C4F71" w:rsidRDefault="009C4F71">
      <w:pPr>
        <w:spacing w:before="1" w:line="240" w:lineRule="exact"/>
        <w:rPr>
          <w:sz w:val="24"/>
          <w:szCs w:val="24"/>
        </w:rPr>
      </w:pPr>
    </w:p>
    <w:p w:rsidR="009C4F71" w:rsidRDefault="00A36DDF">
      <w:pPr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Basic R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ceipt</w:t>
      </w:r>
    </w:p>
    <w:p w:rsidR="009C4F71" w:rsidRDefault="00A36DDF">
      <w:pPr>
        <w:ind w:left="1540" w:right="34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ress,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Sale</w:t>
      </w:r>
    </w:p>
    <w:p w:rsidR="009C4F71" w:rsidRDefault="00A36DDF">
      <w:pPr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9C4F71" w:rsidRDefault="00A36DDF">
      <w:pPr>
        <w:ind w:left="1540" w:right="48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Sale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wit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x) Am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 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ales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x)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Dy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ical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spacing w:val="2"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-A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dd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ed It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</w:t>
      </w:r>
    </w:p>
    <w:p w:rsidR="009C4F71" w:rsidRDefault="00A36DDF">
      <w:pPr>
        <w:spacing w:line="260" w:lineRule="exact"/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Tax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pu</w:t>
      </w:r>
      <w:r>
        <w:rPr>
          <w:rFonts w:ascii="Calibri" w:eastAsia="Calibri" w:hAnsi="Calibri" w:cs="Calibri"/>
          <w:position w:val="1"/>
          <w:sz w:val="22"/>
          <w:szCs w:val="22"/>
        </w:rPr>
        <w:t>tati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j</w:t>
      </w:r>
      <w:r>
        <w:rPr>
          <w:rFonts w:ascii="Calibri" w:eastAsia="Calibri" w:hAnsi="Calibri" w:cs="Calibri"/>
          <w:position w:val="1"/>
          <w:sz w:val="22"/>
          <w:szCs w:val="22"/>
        </w:rPr>
        <w:t>ect (based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in)</w:t>
      </w:r>
    </w:p>
    <w:p w:rsidR="009C4F71" w:rsidRDefault="00A36DDF">
      <w:pPr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ceipt,</w:t>
      </w:r>
    </w:p>
    <w:p w:rsidR="009C4F71" w:rsidRDefault="00A36DDF">
      <w:pPr>
        <w:ind w:left="16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.,</w:t>
      </w:r>
    </w:p>
    <w:p w:rsidR="009C4F71" w:rsidRDefault="009C4F71">
      <w:pPr>
        <w:spacing w:line="120" w:lineRule="exact"/>
        <w:rPr>
          <w:sz w:val="12"/>
          <w:szCs w:val="12"/>
        </w:rPr>
      </w:pPr>
    </w:p>
    <w:p w:rsidR="009C4F71" w:rsidRDefault="00A36DDF">
      <w:pPr>
        <w:ind w:left="19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ays fr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uy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9C4F71" w:rsidRDefault="00A36DDF">
      <w:pPr>
        <w:ind w:left="19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Sa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9C4F71" w:rsidRDefault="009C4F71">
      <w:pPr>
        <w:spacing w:line="120" w:lineRule="exact"/>
        <w:rPr>
          <w:sz w:val="12"/>
          <w:szCs w:val="12"/>
        </w:rPr>
      </w:pPr>
    </w:p>
    <w:p w:rsidR="009C4F71" w:rsidRDefault="00A36DDF">
      <w:pPr>
        <w:ind w:left="1540" w:right="234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Rel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ebate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t)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t)</w:t>
      </w:r>
    </w:p>
    <w:p w:rsidR="009C4F71" w:rsidRDefault="009C4F71">
      <w:pPr>
        <w:spacing w:before="10" w:line="100" w:lineRule="exact"/>
        <w:rPr>
          <w:sz w:val="11"/>
          <w:szCs w:val="11"/>
        </w:rPr>
      </w:pPr>
    </w:p>
    <w:p w:rsidR="009C4F71" w:rsidRDefault="00A36DDF">
      <w:pPr>
        <w:ind w:left="16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.,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ff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$1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9C4F71" w:rsidRDefault="009C4F71">
      <w:pPr>
        <w:spacing w:before="7" w:line="100" w:lineRule="exact"/>
        <w:rPr>
          <w:sz w:val="10"/>
          <w:szCs w:val="10"/>
        </w:rPr>
      </w:pPr>
    </w:p>
    <w:p w:rsidR="009C4F71" w:rsidRDefault="009C4F71">
      <w:pPr>
        <w:spacing w:line="200" w:lineRule="exact"/>
      </w:pPr>
    </w:p>
    <w:p w:rsidR="009C4F71" w:rsidRDefault="00A36DDF">
      <w:pPr>
        <w:ind w:left="100" w:right="841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APPR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H</w:t>
      </w:r>
    </w:p>
    <w:p w:rsidR="009C4F71" w:rsidRDefault="00A36DDF">
      <w:pPr>
        <w:spacing w:before="41"/>
        <w:ind w:left="100" w:right="7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wr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 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 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 Be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articular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s 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sales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inc</w:t>
      </w:r>
      <w:r>
        <w:rPr>
          <w:rFonts w:ascii="Calibri" w:eastAsia="Calibri" w:hAnsi="Calibri" w:cs="Calibri"/>
          <w:spacing w:val="-1"/>
          <w:sz w:val="22"/>
          <w:szCs w:val="22"/>
        </w:rPr>
        <w:t>lud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ed 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ch 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pt </w:t>
      </w:r>
      <w:r>
        <w:rPr>
          <w:rFonts w:ascii="Calibri" w:eastAsia="Calibri" w:hAnsi="Calibri" w:cs="Calibri"/>
          <w:sz w:val="22"/>
          <w:szCs w:val="22"/>
        </w:rPr>
        <w:t>(i.e.,.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h</w:t>
      </w:r>
      <w:r>
        <w:rPr>
          <w:rFonts w:ascii="Calibri" w:eastAsia="Calibri" w:hAnsi="Calibri" w:cs="Calibri"/>
          <w:sz w:val="22"/>
          <w:szCs w:val="22"/>
        </w:rPr>
        <w:t>eader,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ebate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rm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led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ern. F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struc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by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 pat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ern.</w:t>
      </w:r>
    </w:p>
    <w:p w:rsidR="009C4F71" w:rsidRDefault="009C4F71">
      <w:pPr>
        <w:spacing w:before="10" w:line="100" w:lineRule="exact"/>
        <w:rPr>
          <w:sz w:val="10"/>
          <w:szCs w:val="10"/>
        </w:rPr>
      </w:pPr>
    </w:p>
    <w:p w:rsidR="009C4F71" w:rsidRDefault="009C4F71">
      <w:pPr>
        <w:spacing w:line="200" w:lineRule="exact"/>
      </w:pPr>
    </w:p>
    <w:p w:rsidR="009C4F71" w:rsidRDefault="00A36DDF">
      <w:pPr>
        <w:ind w:left="100" w:right="826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Basic R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ceipt</w:t>
      </w:r>
    </w:p>
    <w:p w:rsidR="009C4F71" w:rsidRDefault="00A36DDF">
      <w:pPr>
        <w:spacing w:before="60"/>
        <w:ind w:left="100" w:right="74"/>
        <w:jc w:val="both"/>
        <w:rPr>
          <w:rFonts w:ascii="Calibri" w:eastAsia="Calibri" w:hAnsi="Calibri" w:cs="Calibri"/>
          <w:sz w:val="22"/>
          <w:szCs w:val="22"/>
        </w:rPr>
        <w:sectPr w:rsidR="009C4F71">
          <w:footerReference w:type="default" r:id="rId7"/>
          <w:pgSz w:w="12240" w:h="15840"/>
          <w:pgMar w:top="1220" w:right="1320" w:bottom="280" w:left="1340" w:header="0" w:footer="1015" w:gutter="0"/>
          <w:pgNumType w:start="1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sic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BasicRe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see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. 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stan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sicR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should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sal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 (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x)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 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flo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stance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 assi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(e.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.,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 resi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C4F71" w:rsidRDefault="00A36DDF">
      <w:pPr>
        <w:spacing w:before="53"/>
        <w:ind w:left="100" w:right="74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lastRenderedPageBreak/>
        <w:t>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er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Sa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es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x</w:t>
      </w:r>
    </w:p>
    <w:p w:rsidR="009C4F71" w:rsidRDefault="00A36DDF">
      <w:pPr>
        <w:ind w:left="100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 state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ware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aryla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pacing w:val="-2"/>
          <w:sz w:val="22"/>
          <w:szCs w:val="22"/>
        </w:rPr>
        <w:t>%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 that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tates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tax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which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ertain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taxed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.,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s, 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rs)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ear. </w:t>
      </w:r>
      <w:r>
        <w:rPr>
          <w:rFonts w:ascii="Calibri" w:eastAsia="Calibri" w:hAnsi="Calibri" w:cs="Calibri"/>
          <w:sz w:val="22"/>
          <w:szCs w:val="22"/>
        </w:rPr>
        <w:t>These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ays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ast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7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-4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 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end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   (e.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.,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ugu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8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 Wiki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hyperlink r:id="rId8">
        <w:r>
          <w:rPr>
            <w:rFonts w:ascii="Arial" w:eastAsia="Arial" w:hAnsi="Arial" w:cs="Arial"/>
            <w:color w:val="0A0080"/>
            <w:spacing w:val="1"/>
            <w:sz w:val="18"/>
            <w:szCs w:val="18"/>
            <w:u w:val="single" w:color="0A0080"/>
          </w:rPr>
          <w:t>he</w:t>
        </w:r>
        <w:r>
          <w:rPr>
            <w:rFonts w:ascii="Arial" w:eastAsia="Arial" w:hAnsi="Arial" w:cs="Arial"/>
            <w:color w:val="0A0080"/>
            <w:spacing w:val="-2"/>
            <w:sz w:val="18"/>
            <w:szCs w:val="18"/>
            <w:u w:val="single" w:color="0A0080"/>
          </w:rPr>
          <w:t>r</w:t>
        </w:r>
        <w:r>
          <w:rPr>
            <w:rFonts w:ascii="Arial" w:eastAsia="Arial" w:hAnsi="Arial" w:cs="Arial"/>
            <w:color w:val="0A0080"/>
            <w:spacing w:val="1"/>
            <w:sz w:val="18"/>
            <w:szCs w:val="18"/>
            <w:u w:val="single" w:color="0A0080"/>
          </w:rPr>
          <w:t>e</w:t>
        </w:r>
        <w:r>
          <w:rPr>
            <w:rFonts w:ascii="Arial" w:eastAsia="Arial" w:hAnsi="Arial" w:cs="Arial"/>
            <w:color w:val="0A0080"/>
            <w:sz w:val="18"/>
            <w:szCs w:val="18"/>
            <w:u w:val="single" w:color="0A0080"/>
          </w:rPr>
          <w:t>)</w:t>
        </w:r>
      </w:hyperlink>
      <w:r>
        <w:rPr>
          <w:rFonts w:ascii="Arial" w:eastAsia="Arial" w:hAnsi="Arial" w:cs="Arial"/>
          <w:color w:val="0A0080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>ent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tate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ati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>je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that w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ld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erly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color w:val="000000"/>
          <w:sz w:val="22"/>
          <w:szCs w:val="22"/>
        </w:rPr>
        <w:t>te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sa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tax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color w:val="000000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sta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e,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 cer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ain</w:t>
      </w:r>
      <w:r>
        <w:rPr>
          <w:rFonts w:ascii="Calibri" w:eastAsia="Calibri" w:hAnsi="Calibri" w:cs="Calibri"/>
          <w:color w:val="000000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color w:val="000000"/>
          <w:sz w:val="22"/>
          <w:szCs w:val="22"/>
        </w:rPr>
        <w:t>rc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>ased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>s, f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 the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cu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re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 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ture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z w:val="22"/>
          <w:szCs w:val="22"/>
        </w:rPr>
        <w:t>ear.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te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we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will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ass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that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color w:val="000000"/>
          <w:sz w:val="22"/>
          <w:szCs w:val="22"/>
        </w:rPr>
        <w:t>rc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>ased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Best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7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elat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d ite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>.)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100" w:right="657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dd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dd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al Re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ei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</w:t>
      </w:r>
    </w:p>
    <w:p w:rsidR="009C4F71" w:rsidRDefault="009C4F71">
      <w:pPr>
        <w:spacing w:line="120" w:lineRule="exact"/>
        <w:rPr>
          <w:sz w:val="12"/>
          <w:szCs w:val="12"/>
        </w:rPr>
      </w:pPr>
    </w:p>
    <w:p w:rsidR="009C4F71" w:rsidRDefault="00A36DDF">
      <w:pPr>
        <w:ind w:left="100" w:right="60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n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erent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asic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9C4F71" w:rsidRDefault="009C4F71">
      <w:pPr>
        <w:spacing w:before="5" w:line="180" w:lineRule="exact"/>
        <w:rPr>
          <w:sz w:val="19"/>
          <w:szCs w:val="19"/>
        </w:rPr>
      </w:pPr>
    </w:p>
    <w:p w:rsidR="009C4F71" w:rsidRDefault="00A36DDF">
      <w:pPr>
        <w:ind w:left="100" w:right="7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eader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special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.,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7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ays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),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called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nd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ary</w:t>
      </w:r>
      <w:r>
        <w:rPr>
          <w:rFonts w:ascii="Calibri" w:eastAsia="Calibri" w:hAnsi="Calibri" w:cs="Calibri"/>
          <w:spacing w:val="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eader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ed 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rebate</w:t>
      </w:r>
      <w:r>
        <w:rPr>
          <w:rFonts w:ascii="Calibri" w:eastAsia="Calibri" w:hAnsi="Calibri" w:cs="Calibri"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end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ail-in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up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also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end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ceipt)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ase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ertain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llar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 (e.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., if spe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00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).</w:t>
      </w:r>
    </w:p>
    <w:p w:rsidR="009C4F71" w:rsidRDefault="009C4F71">
      <w:pPr>
        <w:spacing w:before="4" w:line="180" w:lineRule="exact"/>
        <w:rPr>
          <w:sz w:val="19"/>
          <w:szCs w:val="19"/>
        </w:rPr>
      </w:pPr>
    </w:p>
    <w:p w:rsidR="009C4F71" w:rsidRDefault="00A36DDF">
      <w:pPr>
        <w:ind w:left="100" w:right="7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ct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erfa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ed 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 The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erface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ourier New" w:eastAsia="Courier New" w:hAnsi="Courier New" w:cs="Courier New"/>
          <w:sz w:val="22"/>
          <w:szCs w:val="22"/>
        </w:rPr>
        <w:t>applies</w:t>
      </w:r>
      <w:r>
        <w:rPr>
          <w:rFonts w:ascii="Courier New" w:eastAsia="Courier New" w:hAnsi="Courier New" w:cs="Courier New"/>
          <w:spacing w:val="-8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sedIt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i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 rec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t),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getLines</w:t>
      </w:r>
      <w:r>
        <w:rPr>
          <w:rFonts w:ascii="Courier New" w:eastAsia="Courier New" w:hAnsi="Courier New" w:cs="Courier New"/>
          <w:spacing w:val="-5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retur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 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ers).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cts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aryHea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er,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lies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alwa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retur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true. This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ecause if 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aryHea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 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(t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ceipt.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Sin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ebat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specif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retur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true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ticu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ilar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cept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has spe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ertain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9C4F71" w:rsidRDefault="009C4F71">
      <w:pPr>
        <w:spacing w:before="5" w:line="180" w:lineRule="exact"/>
        <w:rPr>
          <w:sz w:val="19"/>
          <w:szCs w:val="19"/>
        </w:rPr>
      </w:pPr>
    </w:p>
    <w:p w:rsidR="009C4F71" w:rsidRDefault="00A36DDF">
      <w:pPr>
        <w:ind w:left="100" w:right="58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wnloa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100" w:right="786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gu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rati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</w:t>
      </w:r>
    </w:p>
    <w:p w:rsidR="009C4F71" w:rsidRDefault="009C4F71">
      <w:pPr>
        <w:spacing w:line="120" w:lineRule="exact"/>
        <w:rPr>
          <w:sz w:val="12"/>
          <w:szCs w:val="12"/>
        </w:rPr>
      </w:pPr>
    </w:p>
    <w:p w:rsidR="009C4F71" w:rsidRDefault="00A36DDF">
      <w:pPr>
        <w:ind w:left="100" w:right="7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ticu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 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 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ress,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tate 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,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100" w:right="828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ct</w:t>
      </w:r>
      <w:r>
        <w:rPr>
          <w:rFonts w:ascii="Calibri" w:eastAsia="Calibri" w:hAnsi="Calibri" w:cs="Calibri"/>
          <w:spacing w:val="2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Class</w:t>
      </w:r>
    </w:p>
    <w:p w:rsidR="009C4F71" w:rsidRDefault="009C4F71">
      <w:pPr>
        <w:spacing w:before="8" w:line="100" w:lineRule="exact"/>
        <w:rPr>
          <w:sz w:val="11"/>
          <w:szCs w:val="11"/>
        </w:rPr>
      </w:pPr>
    </w:p>
    <w:p w:rsidR="009C4F71" w:rsidRDefault="00A36DDF">
      <w:pPr>
        <w:ind w:left="100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stru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Best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ased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7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 fr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ar 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ased.</w:t>
      </w:r>
    </w:p>
    <w:p w:rsidR="009C4F71" w:rsidRDefault="009C4F71">
      <w:pPr>
        <w:spacing w:before="8" w:line="260" w:lineRule="exact"/>
        <w:rPr>
          <w:sz w:val="26"/>
          <w:szCs w:val="26"/>
        </w:rPr>
      </w:pPr>
    </w:p>
    <w:p w:rsidR="009C4F71" w:rsidRDefault="00A36DDF">
      <w:pPr>
        <w:ind w:left="100" w:right="3509"/>
        <w:jc w:val="both"/>
        <w:rPr>
          <w:rFonts w:ascii="Calibri" w:eastAsia="Calibri" w:hAnsi="Calibri" w:cs="Calibri"/>
          <w:sz w:val="22"/>
          <w:szCs w:val="22"/>
        </w:rPr>
        <w:sectPr w:rsidR="009C4F71">
          <w:pgSz w:w="12240" w:h="15840"/>
          <w:pgMar w:top="1240" w:right="1320" w:bottom="280" w:left="1340" w:header="0" w:footer="1015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A UML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1"/>
          <w:sz w:val="22"/>
          <w:szCs w:val="22"/>
        </w:rPr>
        <w:t>ag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g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w.</w:t>
      </w:r>
    </w:p>
    <w:p w:rsidR="009C4F71" w:rsidRDefault="009C4F71">
      <w:pPr>
        <w:spacing w:before="8" w:line="160" w:lineRule="exact"/>
        <w:rPr>
          <w:sz w:val="17"/>
          <w:szCs w:val="17"/>
        </w:rPr>
      </w:pPr>
    </w:p>
    <w:p w:rsidR="009C4F71" w:rsidRDefault="009C4F71">
      <w:pPr>
        <w:spacing w:line="200" w:lineRule="exact"/>
      </w:pPr>
    </w:p>
    <w:p w:rsidR="009C4F71" w:rsidRDefault="005C33FB">
      <w:pPr>
        <w:ind w:left="10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3.5pt;height:366.75pt">
            <v:imagedata r:id="rId9" o:title=""/>
          </v:shape>
        </w:pict>
      </w:r>
    </w:p>
    <w:p w:rsidR="009C4F71" w:rsidRDefault="009C4F71">
      <w:pPr>
        <w:spacing w:before="8" w:line="160" w:lineRule="exact"/>
        <w:rPr>
          <w:sz w:val="17"/>
          <w:szCs w:val="17"/>
        </w:rPr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A36DDF">
      <w:pPr>
        <w:spacing w:before="16"/>
        <w:ind w:left="5849" w:right="5846"/>
        <w:jc w:val="center"/>
        <w:rPr>
          <w:rFonts w:ascii="Calibri" w:eastAsia="Calibri" w:hAnsi="Calibri" w:cs="Calibri"/>
          <w:sz w:val="22"/>
          <w:szCs w:val="22"/>
        </w:rPr>
        <w:sectPr w:rsidR="009C4F71">
          <w:footerReference w:type="default" r:id="rId10"/>
          <w:pgSz w:w="12240" w:h="15840"/>
          <w:pgMar w:top="1480" w:right="180" w:bottom="280" w:left="18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3</w:t>
      </w:r>
    </w:p>
    <w:p w:rsidR="009C4F71" w:rsidRDefault="00A36DDF">
      <w:pPr>
        <w:spacing w:before="53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ES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SES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ZE</w:t>
      </w:r>
    </w:p>
    <w:p w:rsidR="009C4F71" w:rsidRDefault="00A36DDF">
      <w:pPr>
        <w:spacing w:before="4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in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erface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in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C4F71" w:rsidRDefault="009C4F71">
      <w:pPr>
        <w:spacing w:before="8" w:line="140" w:lineRule="exact"/>
        <w:rPr>
          <w:sz w:val="14"/>
          <w:szCs w:val="14"/>
        </w:rPr>
      </w:pPr>
    </w:p>
    <w:p w:rsidR="009C4F71" w:rsidRDefault="009C4F71">
      <w:pPr>
        <w:spacing w:line="200" w:lineRule="exact"/>
      </w:pPr>
    </w:p>
    <w:p w:rsidR="009C4F71" w:rsidRDefault="00A36DDF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rfaces</w:t>
      </w:r>
    </w:p>
    <w:p w:rsidR="009C4F71" w:rsidRDefault="009C4F71">
      <w:pPr>
        <w:spacing w:before="2" w:line="180" w:lineRule="exact"/>
        <w:rPr>
          <w:sz w:val="18"/>
          <w:szCs w:val="18"/>
        </w:rPr>
      </w:pPr>
    </w:p>
    <w:p w:rsidR="009C4F71" w:rsidRDefault="00A36DDF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rface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{  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 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(i.e.,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Basic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rs)</w:t>
      </w:r>
    </w:p>
    <w:p w:rsidR="009C4F71" w:rsidRDefault="00A36DDF">
      <w:pPr>
        <w:spacing w:line="260" w:lineRule="exact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A36DDF">
      <w:pPr>
        <w:spacing w:before="4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rface 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{  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ty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ad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Basic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.,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s,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s)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lies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sedIt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A36DDF">
      <w:pPr>
        <w:spacing w:line="260" w:lineRule="exact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get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();</w:t>
      </w:r>
    </w:p>
    <w:p w:rsidR="009C4F71" w:rsidRDefault="00A36DDF">
      <w:pPr>
        <w:spacing w:before="4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7" w:line="260" w:lineRule="exact"/>
        <w:rPr>
          <w:sz w:val="26"/>
          <w:szCs w:val="26"/>
        </w:rPr>
      </w:pP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rface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ead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g { 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ace,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e.,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rface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Reba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{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ark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e., 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rface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{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erfa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e.,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5" w:line="120" w:lineRule="exact"/>
        <w:rPr>
          <w:sz w:val="13"/>
          <w:szCs w:val="13"/>
        </w:rPr>
      </w:pPr>
    </w:p>
    <w:p w:rsidR="009C4F71" w:rsidRDefault="009C4F71">
      <w:pPr>
        <w:spacing w:line="200" w:lineRule="exact"/>
      </w:pPr>
    </w:p>
    <w:p w:rsidR="009C4F71" w:rsidRDefault="009C4F71">
      <w:pPr>
        <w:spacing w:line="200" w:lineRule="exact"/>
      </w:pPr>
    </w:p>
    <w:p w:rsidR="009C4F71" w:rsidRDefault="00A36DDF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stract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Cla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ses</w:t>
      </w:r>
    </w:p>
    <w:p w:rsidR="009C4F71" w:rsidRDefault="009C4F71">
      <w:pPr>
        <w:spacing w:before="5" w:line="180" w:lineRule="exact"/>
        <w:rPr>
          <w:sz w:val="18"/>
          <w:szCs w:val="18"/>
        </w:rPr>
      </w:pPr>
    </w:p>
    <w:p w:rsidR="009C4F71" w:rsidRDefault="00A36DDF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stract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er;</w:t>
      </w:r>
    </w:p>
    <w:p w:rsidR="009C4F71" w:rsidRDefault="009C4F71">
      <w:pPr>
        <w:spacing w:before="7" w:line="260" w:lineRule="exact"/>
        <w:rPr>
          <w:sz w:val="26"/>
          <w:szCs w:val="26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r(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line="260" w:lineRule="exact"/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trailer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r;</w:t>
      </w:r>
    </w:p>
    <w:p w:rsidR="009C4F71" w:rsidRDefault="00A36DDF">
      <w:pPr>
        <w:spacing w:before="4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Trai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er()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line="260" w:lineRule="exact"/>
        <w:ind w:left="964" w:right="663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trailer.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rtR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);</w:t>
      </w:r>
    </w:p>
    <w:p w:rsidR="009C4F71" w:rsidRDefault="00A36DDF">
      <w:pPr>
        <w:spacing w:before="4" w:line="260" w:lineRule="exact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17" w:line="240" w:lineRule="exact"/>
        <w:rPr>
          <w:sz w:val="24"/>
          <w:szCs w:val="24"/>
        </w:rPr>
      </w:pPr>
    </w:p>
    <w:p w:rsidR="009C4F71" w:rsidRDefault="00A36DDF">
      <w:pPr>
        <w:spacing w:before="16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stract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prtR</w:t>
      </w:r>
      <w:r>
        <w:rPr>
          <w:rFonts w:ascii="Calibri" w:eastAsia="Calibri" w:hAnsi="Calibri" w:cs="Calibri"/>
          <w:spacing w:val="-2"/>
          <w:sz w:val="22"/>
          <w:szCs w:val="22"/>
        </w:rPr>
        <w:t>ec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t();</w:t>
      </w:r>
    </w:p>
    <w:p w:rsidR="009C4F71" w:rsidRDefault="00A36DDF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10" w:line="160" w:lineRule="exact"/>
        <w:rPr>
          <w:sz w:val="17"/>
          <w:szCs w:val="17"/>
        </w:rPr>
      </w:pPr>
    </w:p>
    <w:p w:rsidR="009C4F71" w:rsidRDefault="009C4F71">
      <w:pPr>
        <w:spacing w:line="200" w:lineRule="exact"/>
      </w:pPr>
    </w:p>
    <w:p w:rsidR="009C4F71" w:rsidRDefault="00A36DDF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stract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ass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stract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Tax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ased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 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date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A36DDF">
      <w:pPr>
        <w:spacing w:line="260" w:lineRule="exact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stract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ean t</w:t>
      </w:r>
      <w:r>
        <w:rPr>
          <w:rFonts w:ascii="Calibri" w:eastAsia="Calibri" w:hAnsi="Calibri" w:cs="Calibri"/>
          <w:spacing w:val="-2"/>
          <w:sz w:val="22"/>
          <w:szCs w:val="22"/>
        </w:rPr>
        <w:t>ax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A36DDF">
      <w:pPr>
        <w:spacing w:before="4"/>
        <w:ind w:left="100"/>
        <w:rPr>
          <w:rFonts w:ascii="Calibri" w:eastAsia="Calibri" w:hAnsi="Calibri" w:cs="Calibri"/>
          <w:sz w:val="22"/>
          <w:szCs w:val="22"/>
        </w:rPr>
        <w:sectPr w:rsidR="009C4F71">
          <w:footerReference w:type="default" r:id="rId11"/>
          <w:pgSz w:w="12240" w:h="15840"/>
          <w:pgMar w:top="1240" w:right="1500" w:bottom="280" w:left="1340" w:header="0" w:footer="884" w:gutter="0"/>
          <w:pgNumType w:start="4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A36DDF">
      <w:pPr>
        <w:spacing w:before="53"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lastRenderedPageBreak/>
        <w:t>St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reI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te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Class</w:t>
      </w:r>
    </w:p>
    <w:p w:rsidR="009C4F71" w:rsidRDefault="009C4F71">
      <w:pPr>
        <w:spacing w:before="3" w:line="180" w:lineRule="exact"/>
        <w:rPr>
          <w:sz w:val="18"/>
          <w:szCs w:val="18"/>
        </w:rPr>
      </w:pPr>
    </w:p>
    <w:p w:rsidR="009C4F71" w:rsidRDefault="00A36DDF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 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em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ind w:left="552" w:right="37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;                 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., 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0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;      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.,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em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9C4F71">
      <w:pPr>
        <w:spacing w:before="4" w:line="180" w:lineRule="exact"/>
        <w:rPr>
          <w:sz w:val="19"/>
          <w:szCs w:val="19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reI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(Stri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ce)</w:t>
      </w:r>
    </w:p>
    <w:p w:rsidR="009C4F71" w:rsidRDefault="00A36DDF">
      <w:pPr>
        <w:spacing w:line="260" w:lineRule="exact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{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2" w:line="180" w:lineRule="exact"/>
        <w:rPr>
          <w:sz w:val="18"/>
          <w:szCs w:val="18"/>
        </w:rPr>
      </w:pPr>
    </w:p>
    <w:p w:rsidR="009C4F71" w:rsidRDefault="00A36DDF">
      <w:pPr>
        <w:spacing w:before="16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rs, 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</w:p>
    <w:p w:rsidR="009C4F71" w:rsidRDefault="00A36DDF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17" w:line="240" w:lineRule="exact"/>
        <w:rPr>
          <w:sz w:val="24"/>
          <w:szCs w:val="24"/>
        </w:rPr>
      </w:pPr>
    </w:p>
    <w:p w:rsidR="009C4F71" w:rsidRDefault="00A36DDF">
      <w:pPr>
        <w:spacing w:before="16"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ased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ems Class</w:t>
      </w:r>
    </w:p>
    <w:p w:rsidR="009C4F71" w:rsidRDefault="009C4F71">
      <w:pPr>
        <w:spacing w:before="3" w:line="180" w:lineRule="exact"/>
        <w:rPr>
          <w:sz w:val="18"/>
          <w:szCs w:val="18"/>
        </w:rPr>
      </w:pPr>
    </w:p>
    <w:p w:rsidR="009C4F71" w:rsidRDefault="00A36DDF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class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sedIt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ist&lt;S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eIt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s;</w:t>
      </w:r>
    </w:p>
    <w:p w:rsidR="009C4F71" w:rsidRDefault="009C4F71">
      <w:pPr>
        <w:spacing w:before="7" w:line="180" w:lineRule="exact"/>
        <w:rPr>
          <w:sz w:val="19"/>
          <w:szCs w:val="19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()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line="260" w:lineRule="exact"/>
        <w:ind w:left="964" w:right="602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items 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A36DDF">
      <w:pPr>
        <w:spacing w:before="4" w:line="260" w:lineRule="exact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5" w:line="180" w:lineRule="exact"/>
        <w:rPr>
          <w:sz w:val="18"/>
          <w:szCs w:val="18"/>
        </w:rPr>
      </w:pPr>
    </w:p>
    <w:p w:rsidR="009C4F71" w:rsidRDefault="00A36DDF">
      <w:pPr>
        <w:spacing w:before="16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(St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A36DDF">
      <w:pPr>
        <w:spacing w:before="96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 }</w:t>
      </w:r>
    </w:p>
    <w:p w:rsidR="009C4F71" w:rsidRDefault="00A36DDF">
      <w:pPr>
        <w:spacing w:before="98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(Stri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A36DDF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line="200" w:lineRule="exact"/>
      </w:pPr>
    </w:p>
    <w:p w:rsidR="009C4F71" w:rsidRDefault="009C4F71">
      <w:pPr>
        <w:spacing w:before="12" w:line="240" w:lineRule="exact"/>
        <w:rPr>
          <w:sz w:val="24"/>
          <w:szCs w:val="24"/>
        </w:rPr>
      </w:pPr>
    </w:p>
    <w:p w:rsidR="009C4F71" w:rsidRDefault="00A36DDF">
      <w:pPr>
        <w:spacing w:before="16"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BasicRe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</w:t>
      </w:r>
    </w:p>
    <w:p w:rsidR="009C4F71" w:rsidRDefault="009C4F71">
      <w:pPr>
        <w:spacing w:before="2" w:line="180" w:lineRule="exact"/>
        <w:rPr>
          <w:sz w:val="18"/>
          <w:szCs w:val="18"/>
        </w:rPr>
      </w:pPr>
    </w:p>
    <w:p w:rsidR="009C4F71" w:rsidRDefault="00A36DDF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 Basi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 {</w:t>
      </w:r>
    </w:p>
    <w:p w:rsidR="009C4F71" w:rsidRDefault="00A36DDF">
      <w:pPr>
        <w:ind w:left="552" w:right="12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;                  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ress,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 xml:space="preserve">rev;             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GA,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</w:p>
    <w:p w:rsidR="009C4F71" w:rsidRDefault="009C4F71">
      <w:pPr>
        <w:spacing w:before="6" w:line="140" w:lineRule="exact"/>
        <w:rPr>
          <w:sz w:val="14"/>
          <w:szCs w:val="14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s;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e;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Tax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9C4F71">
      <w:pPr>
        <w:spacing w:before="7" w:line="140" w:lineRule="exact"/>
        <w:rPr>
          <w:sz w:val="14"/>
          <w:szCs w:val="14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BasicRe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sedIt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 i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line="260" w:lineRule="exact"/>
        <w:ind w:left="964" w:right="650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 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A36DDF">
      <w:pPr>
        <w:spacing w:before="1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8" w:line="180" w:lineRule="exact"/>
        <w:rPr>
          <w:sz w:val="19"/>
          <w:szCs w:val="19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(T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tc)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tc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tc; }</w:t>
      </w:r>
    </w:p>
    <w:p w:rsidR="009C4F71" w:rsidRDefault="009C4F71">
      <w:pPr>
        <w:spacing w:before="7" w:line="260" w:lineRule="exact"/>
        <w:rPr>
          <w:sz w:val="26"/>
          <w:szCs w:val="26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(Stri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 }</w:t>
      </w:r>
    </w:p>
    <w:p w:rsidR="009C4F71" w:rsidRDefault="009C4F71">
      <w:pPr>
        <w:spacing w:before="7" w:line="180" w:lineRule="exact"/>
        <w:rPr>
          <w:sz w:val="19"/>
          <w:szCs w:val="19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t()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line="260" w:lineRule="exact"/>
        <w:ind w:left="964" w:right="670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</w:p>
    <w:p w:rsidR="009C4F71" w:rsidRDefault="00A36DDF">
      <w:pPr>
        <w:spacing w:before="4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A36DDF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  <w:sectPr w:rsidR="009C4F71">
          <w:pgSz w:w="12240" w:h="15840"/>
          <w:pgMar w:top="1240" w:right="1720" w:bottom="280" w:left="1340" w:header="0" w:footer="884" w:gutter="0"/>
          <w:cols w:space="720"/>
        </w:sectPr>
      </w:pPr>
      <w:r>
        <w:rPr>
          <w:rFonts w:ascii="Calibri" w:eastAsia="Calibri" w:hAnsi="Calibri" w:cs="Calibri"/>
          <w:position w:val="1"/>
          <w:sz w:val="22"/>
          <w:szCs w:val="22"/>
        </w:rPr>
        <w:t>}</w:t>
      </w:r>
    </w:p>
    <w:p w:rsidR="009C4F71" w:rsidRDefault="00A36DDF">
      <w:pPr>
        <w:spacing w:before="53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lastRenderedPageBreak/>
        <w:t>A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dd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On Classes</w:t>
      </w:r>
    </w:p>
    <w:p w:rsidR="009C4F71" w:rsidRDefault="00A36DDF">
      <w:pPr>
        <w:spacing w:before="95" w:line="260" w:lineRule="exact"/>
        <w:ind w:left="100" w:right="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ses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ented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rmati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lar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mples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ly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what </w:t>
      </w:r>
      <w:r>
        <w:rPr>
          <w:rFonts w:ascii="Calibri" w:eastAsia="Calibri" w:hAnsi="Calibri" w:cs="Calibri"/>
          <w:spacing w:val="-1"/>
          <w:sz w:val="22"/>
          <w:szCs w:val="22"/>
        </w:rPr>
        <w:t>th</w:t>
      </w:r>
      <w:r>
        <w:rPr>
          <w:rFonts w:ascii="Calibri" w:eastAsia="Calibri" w:hAnsi="Calibri" w:cs="Calibri"/>
          <w:sz w:val="22"/>
          <w:szCs w:val="22"/>
        </w:rPr>
        <w:t>ese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be.</w:t>
      </w:r>
    </w:p>
    <w:p w:rsidR="009C4F71" w:rsidRDefault="009C4F71">
      <w:pPr>
        <w:spacing w:before="15" w:line="260" w:lineRule="exact"/>
        <w:rPr>
          <w:sz w:val="26"/>
          <w:szCs w:val="26"/>
        </w:rPr>
      </w:pP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 Holi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Gr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On, Se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ond</w:t>
      </w:r>
      <w:r>
        <w:rPr>
          <w:rFonts w:ascii="Calibri" w:eastAsia="Calibri" w:hAnsi="Calibri" w:cs="Calibri"/>
          <w:sz w:val="22"/>
          <w:szCs w:val="22"/>
        </w:rPr>
        <w:t>aryHea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an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sedIt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ms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line="260" w:lineRule="exact"/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return tru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; 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ead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alw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lied</w:t>
      </w:r>
    </w:p>
    <w:p w:rsidR="009C4F71" w:rsidRDefault="00A36DDF">
      <w:pPr>
        <w:spacing w:before="4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()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line="260" w:lineRule="exact"/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return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“* Ha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ays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*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A36DDF">
      <w:pPr>
        <w:spacing w:before="4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A36DDF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15" w:line="240" w:lineRule="exact"/>
        <w:rPr>
          <w:sz w:val="24"/>
          <w:szCs w:val="24"/>
        </w:rPr>
      </w:pPr>
    </w:p>
    <w:p w:rsidR="009C4F71" w:rsidRDefault="00A36DDF">
      <w:pPr>
        <w:spacing w:before="16"/>
        <w:ind w:left="64" w:right="466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ebate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9C4F71">
      <w:pPr>
        <w:spacing w:before="7" w:line="180" w:lineRule="exact"/>
        <w:rPr>
          <w:sz w:val="19"/>
          <w:szCs w:val="19"/>
        </w:rPr>
      </w:pPr>
    </w:p>
    <w:p w:rsidR="009C4F71" w:rsidRDefault="00A36DDF">
      <w:pPr>
        <w:ind w:left="512" w:right="4758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lies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sedIt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line="260" w:lineRule="exact"/>
        <w:ind w:left="964" w:right="538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return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pacing w:val="-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);</w:t>
      </w:r>
    </w:p>
    <w:p w:rsidR="009C4F71" w:rsidRDefault="00A36DDF">
      <w:pPr>
        <w:spacing w:before="1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9C4F71">
      <w:pPr>
        <w:spacing w:before="7" w:line="180" w:lineRule="exact"/>
        <w:rPr>
          <w:sz w:val="19"/>
          <w:szCs w:val="19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()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ind w:left="1603" w:right="1879" w:hanging="6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return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“Mai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-in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ebate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#</w:t>
      </w:r>
      <w:r>
        <w:rPr>
          <w:rFonts w:ascii="Calibri" w:eastAsia="Calibri" w:hAnsi="Calibri" w:cs="Calibri"/>
          <w:spacing w:val="2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>6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:\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+ </w:t>
      </w:r>
      <w:r>
        <w:rPr>
          <w:rFonts w:ascii="Calibri" w:eastAsia="Calibri" w:hAnsi="Calibri" w:cs="Calibri"/>
          <w:spacing w:val="-1"/>
          <w:sz w:val="22"/>
          <w:szCs w:val="22"/>
        </w:rPr>
        <w:t>“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ebat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s,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.O.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Orla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FL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A36DDF">
      <w:pPr>
        <w:spacing w:line="260" w:lineRule="exact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}</w:t>
      </w:r>
    </w:p>
    <w:p w:rsidR="009C4F71" w:rsidRDefault="00A36DDF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17" w:line="240" w:lineRule="exact"/>
        <w:rPr>
          <w:sz w:val="24"/>
          <w:szCs w:val="24"/>
        </w:rPr>
      </w:pPr>
    </w:p>
    <w:p w:rsidR="009C4F71" w:rsidRDefault="00A36DDF">
      <w:pPr>
        <w:spacing w:before="16"/>
        <w:ind w:left="100" w:right="97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class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Ge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ent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{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ilar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class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5" w:line="180" w:lineRule="exact"/>
        <w:rPr>
          <w:sz w:val="19"/>
          <w:szCs w:val="19"/>
        </w:rPr>
      </w:pPr>
    </w:p>
    <w:p w:rsidR="009C4F71" w:rsidRDefault="00A36DDF">
      <w:pPr>
        <w:ind w:left="100" w:right="785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r Cl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sses</w:t>
      </w:r>
    </w:p>
    <w:p w:rsidR="009C4F71" w:rsidRDefault="00A36DDF">
      <w:pPr>
        <w:spacing w:before="98"/>
        <w:ind w:left="100" w:right="7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There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),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).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struc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tain an 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ad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100" w:right="535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class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line="260" w:lineRule="exact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rivate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dd</w:t>
      </w:r>
      <w:r>
        <w:rPr>
          <w:rFonts w:ascii="Calibri" w:eastAsia="Calibri" w:hAnsi="Calibri" w:cs="Calibri"/>
          <w:position w:val="1"/>
          <w:sz w:val="22"/>
          <w:szCs w:val="22"/>
        </w:rPr>
        <w:t>On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a;</w:t>
      </w:r>
    </w:p>
    <w:p w:rsidR="009C4F71" w:rsidRDefault="009C4F71">
      <w:pPr>
        <w:spacing w:before="7" w:line="180" w:lineRule="exact"/>
        <w:rPr>
          <w:sz w:val="19"/>
          <w:szCs w:val="19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r(A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ind w:left="960" w:right="776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er(r);</w:t>
      </w:r>
    </w:p>
    <w:p w:rsidR="009C4F71" w:rsidRDefault="00A36DDF">
      <w:pPr>
        <w:spacing w:line="260" w:lineRule="exact"/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s.a 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A36DDF">
      <w:pPr>
        <w:spacing w:before="1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8" w:line="180" w:lineRule="exact"/>
        <w:rPr>
          <w:sz w:val="19"/>
          <w:szCs w:val="19"/>
        </w:rPr>
      </w:pPr>
    </w:p>
    <w:p w:rsidR="009C4F71" w:rsidRDefault="00A36DDF">
      <w:pPr>
        <w:ind w:left="1000" w:right="5650" w:hanging="44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t()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 Syst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(a</w:t>
      </w:r>
      <w:r>
        <w:rPr>
          <w:rFonts w:ascii="Calibri" w:eastAsia="Calibri" w:hAnsi="Calibri" w:cs="Calibri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()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 callTrailer(</w:t>
      </w:r>
      <w:r>
        <w:rPr>
          <w:rFonts w:ascii="Calibri" w:eastAsia="Calibri" w:hAnsi="Calibri" w:cs="Calibri"/>
          <w:spacing w:val="-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A36DDF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17" w:line="240" w:lineRule="exact"/>
        <w:rPr>
          <w:sz w:val="24"/>
          <w:szCs w:val="24"/>
        </w:rPr>
      </w:pPr>
    </w:p>
    <w:p w:rsidR="009C4F71" w:rsidRDefault="00A36DDF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class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cept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 pr</w:t>
      </w:r>
      <w:r>
        <w:rPr>
          <w:rFonts w:ascii="Calibri" w:eastAsia="Calibri" w:hAnsi="Calibri" w:cs="Calibri"/>
          <w:spacing w:val="-2"/>
          <w:sz w:val="22"/>
          <w:szCs w:val="22"/>
        </w:rPr>
        <w:t>tR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  <w:sectPr w:rsidR="009C4F71">
          <w:pgSz w:w="12240" w:h="15840"/>
          <w:pgMar w:top="1240" w:right="1320" w:bottom="280" w:left="1340" w:header="0" w:footer="884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i/>
          <w:sz w:val="22"/>
          <w:szCs w:val="22"/>
        </w:rPr>
        <w:t xml:space="preserve">ter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</w:p>
    <w:p w:rsidR="009C4F71" w:rsidRDefault="00A36DDF">
      <w:pPr>
        <w:spacing w:before="53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lastRenderedPageBreak/>
        <w:t xml:space="preserve">Tax 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pu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tati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Class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</w:t>
      </w:r>
    </w:p>
    <w:p w:rsidR="009C4F71" w:rsidRDefault="00A36DDF">
      <w:pPr>
        <w:spacing w:before="99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class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9C4F71">
      <w:pPr>
        <w:spacing w:before="5" w:line="180" w:lineRule="exact"/>
        <w:rPr>
          <w:sz w:val="19"/>
          <w:szCs w:val="19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x(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 it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line="260" w:lineRule="exact"/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axHoli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9C4F71" w:rsidRDefault="00A36DDF">
      <w:pPr>
        <w:spacing w:before="4" w:line="260" w:lineRule="exact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2" w:line="180" w:lineRule="exact"/>
        <w:rPr>
          <w:sz w:val="18"/>
          <w:szCs w:val="18"/>
        </w:rPr>
      </w:pPr>
    </w:p>
    <w:p w:rsidR="009C4F71" w:rsidRDefault="00A36DDF">
      <w:pPr>
        <w:spacing w:before="16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e);</w:t>
      </w:r>
    </w:p>
    <w:p w:rsidR="009C4F71" w:rsidRDefault="00A36DDF">
      <w:pPr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true if 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z w:val="22"/>
          <w:szCs w:val="22"/>
        </w:rPr>
        <w:t xml:space="preserve">ceipt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e’s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free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ay,</w:t>
      </w:r>
    </w:p>
    <w:p w:rsidR="009C4F71" w:rsidRDefault="00A36DDF">
      <w:pPr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tur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1"/>
          <w:sz w:val="22"/>
          <w:szCs w:val="22"/>
        </w:rPr>
        <w:t>se</w:t>
      </w:r>
      <w:r>
        <w:rPr>
          <w:rFonts w:ascii="Calibri" w:eastAsia="Calibri" w:hAnsi="Calibri" w:cs="Calibri"/>
          <w:sz w:val="22"/>
          <w:szCs w:val="22"/>
        </w:rPr>
        <w:t>. S</w:t>
      </w:r>
      <w:r>
        <w:rPr>
          <w:rFonts w:ascii="Calibri" w:eastAsia="Calibri" w:hAnsi="Calibri" w:cs="Calibri"/>
          <w:spacing w:val="-1"/>
          <w:sz w:val="22"/>
          <w:szCs w:val="22"/>
        </w:rPr>
        <w:t>uppo</w:t>
      </w:r>
      <w:r>
        <w:rPr>
          <w:rFonts w:ascii="Calibri" w:eastAsia="Calibri" w:hAnsi="Calibri" w:cs="Calibri"/>
          <w:sz w:val="22"/>
          <w:szCs w:val="22"/>
        </w:rPr>
        <w:t>rti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ax.</w:t>
      </w:r>
    </w:p>
    <w:p w:rsidR="009C4F71" w:rsidRDefault="00A36DDF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pict>
          <v:group id="_x0000_s1026" style="position:absolute;left:0;text-align:left;margin-left:1in;margin-top:12.05pt;width:3.5pt;height:0;z-index:-251658240;mso-position-horizontal-relative:page" coordorigin="1440,241" coordsize="70,0">
            <v:shape id="_x0000_s1027" style="position:absolute;left:1440;top:241;width:70;height:0" coordorigin="1440,241" coordsize="70,0" path="m1440,241r70,e" filled="f" strokeweight=".82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2" w:line="180" w:lineRule="exact"/>
        <w:rPr>
          <w:sz w:val="18"/>
          <w:szCs w:val="18"/>
        </w:rPr>
      </w:pPr>
    </w:p>
    <w:p w:rsidR="009C4F71" w:rsidRDefault="00A36DDF">
      <w:pPr>
        <w:spacing w:before="16"/>
        <w:ind w:left="64" w:right="463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Tax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st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 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ilar</w:t>
      </w:r>
    </w:p>
    <w:p w:rsidR="009C4F71" w:rsidRDefault="009C4F71">
      <w:pPr>
        <w:spacing w:before="10" w:line="260" w:lineRule="exact"/>
        <w:rPr>
          <w:sz w:val="26"/>
          <w:szCs w:val="26"/>
        </w:rPr>
      </w:pP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ct</w:t>
      </w:r>
      <w:r>
        <w:rPr>
          <w:rFonts w:ascii="Calibri" w:eastAsia="Calibri" w:hAnsi="Calibri" w:cs="Calibri"/>
          <w:spacing w:val="2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Class</w:t>
      </w:r>
    </w:p>
    <w:p w:rsidR="009C4F71" w:rsidRDefault="00A36DDF">
      <w:pPr>
        <w:spacing w:before="9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 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ceiptF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9C4F71">
      <w:pPr>
        <w:spacing w:before="7" w:line="180" w:lineRule="exact"/>
        <w:rPr>
          <w:sz w:val="19"/>
          <w:szCs w:val="19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_b</w:t>
      </w:r>
      <w:r>
        <w:rPr>
          <w:rFonts w:ascii="Calibri" w:eastAsia="Calibri" w:hAnsi="Calibri" w:cs="Calibri"/>
          <w:spacing w:val="-1"/>
          <w:sz w:val="22"/>
          <w:szCs w:val="22"/>
        </w:rPr>
        <w:t>uy</w:t>
      </w:r>
      <w:r>
        <w:rPr>
          <w:rFonts w:ascii="Calibri" w:eastAsia="Calibri" w:hAnsi="Calibri" w:cs="Calibri"/>
          <w:sz w:val="22"/>
          <w:szCs w:val="22"/>
        </w:rPr>
        <w:t>_na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 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BEST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A36DDF">
      <w:pPr>
        <w:spacing w:line="260" w:lineRule="exact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in</w:t>
      </w:r>
      <w:r>
        <w:rPr>
          <w:rFonts w:ascii="Calibri" w:eastAsia="Calibri" w:hAnsi="Calibri" w:cs="Calibri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num</w:t>
      </w:r>
      <w:r>
        <w:rPr>
          <w:rFonts w:ascii="Calibri" w:eastAsia="Calibri" w:hAnsi="Calibri" w:cs="Calibri"/>
          <w:position w:val="1"/>
          <w:sz w:val="22"/>
          <w:szCs w:val="22"/>
        </w:rPr>
        <w:t>;</w:t>
      </w:r>
    </w:p>
    <w:p w:rsidR="009C4F71" w:rsidRDefault="00A36DDF">
      <w:pPr>
        <w:ind w:left="552" w:right="71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r; 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e; 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 stat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e;</w:t>
      </w:r>
    </w:p>
    <w:p w:rsidR="009C4F71" w:rsidRDefault="009C4F71">
      <w:pPr>
        <w:spacing w:before="4" w:line="180" w:lineRule="exact"/>
        <w:rPr>
          <w:sz w:val="19"/>
          <w:szCs w:val="19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Tax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[]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axC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Obj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; 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e)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z w:val="22"/>
          <w:szCs w:val="22"/>
        </w:rPr>
        <w:t>] 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;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eade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eba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add-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tFa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{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</w:p>
    <w:p w:rsidR="009C4F71" w:rsidRDefault="009C4F71">
      <w:pPr>
        <w:spacing w:before="1" w:line="120" w:lineRule="exact"/>
        <w:rPr>
          <w:sz w:val="12"/>
          <w:szCs w:val="12"/>
        </w:rPr>
      </w:pPr>
    </w:p>
    <w:p w:rsidR="009C4F71" w:rsidRDefault="00A36DDF">
      <w:pPr>
        <w:ind w:left="1000" w:right="209" w:hanging="44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array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 fr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tBuy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).</w:t>
      </w:r>
    </w:p>
    <w:p w:rsidR="009C4F71" w:rsidRDefault="009C4F71">
      <w:pPr>
        <w:spacing w:before="10" w:line="100" w:lineRule="exact"/>
        <w:rPr>
          <w:sz w:val="11"/>
          <w:szCs w:val="11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_a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r, 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9C4F71" w:rsidRDefault="009C4F71">
      <w:pPr>
        <w:spacing w:line="120" w:lineRule="exact"/>
        <w:rPr>
          <w:sz w:val="12"/>
          <w:szCs w:val="12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all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ts.</w:t>
      </w:r>
    </w:p>
    <w:p w:rsidR="009C4F71" w:rsidRDefault="009C4F71">
      <w:pPr>
        <w:spacing w:line="120" w:lineRule="exact"/>
        <w:rPr>
          <w:sz w:val="12"/>
          <w:szCs w:val="12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7" w:line="260" w:lineRule="exact"/>
        <w:rPr>
          <w:sz w:val="26"/>
          <w:szCs w:val="26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ms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9C4F71">
      <w:pPr>
        <w:spacing w:before="7" w:line="180" w:lineRule="exact"/>
        <w:rPr>
          <w:sz w:val="19"/>
          <w:szCs w:val="19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Basic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9C4F71" w:rsidRDefault="009C4F71">
      <w:pPr>
        <w:spacing w:before="7" w:line="100" w:lineRule="exact"/>
        <w:rPr>
          <w:sz w:val="11"/>
          <w:szCs w:val="11"/>
        </w:rPr>
      </w:pPr>
    </w:p>
    <w:p w:rsidR="009C4F71" w:rsidRDefault="00A36DDF">
      <w:pPr>
        <w:spacing w:line="260" w:lineRule="exact"/>
        <w:ind w:left="1000" w:right="404" w:hanging="44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Attaches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 (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ompu</w:t>
      </w:r>
      <w:r>
        <w:rPr>
          <w:rFonts w:ascii="Calibri" w:eastAsia="Calibri" w:hAnsi="Calibri" w:cs="Calibri"/>
          <w:sz w:val="22"/>
          <w:szCs w:val="22"/>
        </w:rPr>
        <w:t>tati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Bas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t).</w:t>
      </w:r>
    </w:p>
    <w:p w:rsidR="009C4F71" w:rsidRDefault="009C4F71">
      <w:pPr>
        <w:spacing w:before="6" w:line="120" w:lineRule="exact"/>
        <w:rPr>
          <w:sz w:val="12"/>
          <w:szCs w:val="12"/>
        </w:rPr>
      </w:pPr>
    </w:p>
    <w:p w:rsidR="009C4F71" w:rsidRDefault="00A36DDF">
      <w:pPr>
        <w:ind w:left="1000" w:right="482" w:hanging="44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ts,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ch. If an 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On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lies,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 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aryHea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Reba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oup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C4F71" w:rsidRDefault="00A36DDF">
      <w:pPr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aryHea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 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</w:p>
    <w:p w:rsidR="009C4F71" w:rsidRDefault="00A36DDF">
      <w:pPr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 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C4F71" w:rsidRDefault="009C4F71">
      <w:pPr>
        <w:spacing w:line="120" w:lineRule="exact"/>
        <w:rPr>
          <w:sz w:val="12"/>
          <w:szCs w:val="12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1"/>
          <w:sz w:val="22"/>
          <w:szCs w:val="22"/>
        </w:rPr>
        <w:t>ign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tate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tate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in.</w:t>
      </w:r>
    </w:p>
    <w:p w:rsidR="009C4F71" w:rsidRDefault="009C4F71">
      <w:pPr>
        <w:spacing w:line="120" w:lineRule="exact"/>
        <w:rPr>
          <w:sz w:val="12"/>
          <w:szCs w:val="12"/>
        </w:rPr>
      </w:pPr>
    </w:p>
    <w:p w:rsidR="009C4F71" w:rsidRDefault="00A36DDF">
      <w:pPr>
        <w:spacing w:line="260" w:lineRule="exact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de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9C4F71" w:rsidRDefault="009C4F71">
      <w:pPr>
        <w:spacing w:before="2" w:line="180" w:lineRule="exact"/>
        <w:rPr>
          <w:sz w:val="18"/>
          <w:szCs w:val="18"/>
        </w:rPr>
      </w:pPr>
    </w:p>
    <w:p w:rsidR="009C4F71" w:rsidRDefault="00A36DDF">
      <w:pPr>
        <w:spacing w:before="16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  <w:sectPr w:rsidR="009C4F71">
          <w:pgSz w:w="12240" w:h="15840"/>
          <w:pgMar w:top="1240" w:right="1500" w:bottom="280" w:left="1340" w:header="0" w:footer="884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A36DDF">
      <w:pPr>
        <w:spacing w:before="53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>C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ODE</w:t>
      </w:r>
    </w:p>
    <w:p w:rsidR="009C4F71" w:rsidRDefault="009C4F71">
      <w:pPr>
        <w:spacing w:before="2" w:line="140" w:lineRule="exact"/>
        <w:rPr>
          <w:sz w:val="15"/>
          <w:szCs w:val="15"/>
        </w:rPr>
      </w:pPr>
    </w:p>
    <w:p w:rsidR="009C4F71" w:rsidRDefault="00A36D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static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[]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s)</w:t>
      </w:r>
    </w:p>
    <w:p w:rsidR="009C4F71" w:rsidRDefault="00A36DDF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before="4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struc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 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ceiptF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user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 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ch 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tain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struc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all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 rec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cto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ceiptF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9C4F71" w:rsidRDefault="009C4F71">
      <w:pPr>
        <w:spacing w:before="7" w:line="260" w:lineRule="exact"/>
        <w:rPr>
          <w:sz w:val="26"/>
          <w:szCs w:val="26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date</w:t>
      </w:r>
    </w:p>
    <w:p w:rsidR="009C4F71" w:rsidRDefault="00A36DDF">
      <w:pPr>
        <w:spacing w:before="1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 da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call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Java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PI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(!q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it)</w:t>
      </w:r>
    </w:p>
    <w:p w:rsidR="009C4F71" w:rsidRDefault="00A36DDF">
      <w:pPr>
        <w:spacing w:line="260" w:lineRule="exact"/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before="4"/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s)</w:t>
      </w:r>
    </w:p>
    <w:p w:rsidR="009C4F71" w:rsidRDefault="00A36DDF">
      <w:pPr>
        <w:spacing w:line="260" w:lineRule="exact"/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{</w:t>
      </w:r>
    </w:p>
    <w:p w:rsidR="009C4F71" w:rsidRDefault="00A36DDF">
      <w:pPr>
        <w:spacing w:before="1"/>
        <w:ind w:left="14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all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</w:p>
    <w:p w:rsidR="009C4F71" w:rsidRDefault="00A36DDF">
      <w:pPr>
        <w:ind w:left="14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ed)</w:t>
      </w:r>
    </w:p>
    <w:p w:rsidR="009C4F71" w:rsidRDefault="009C4F71">
      <w:pPr>
        <w:spacing w:before="9" w:line="260" w:lineRule="exact"/>
        <w:rPr>
          <w:sz w:val="26"/>
          <w:szCs w:val="26"/>
        </w:rPr>
      </w:pPr>
    </w:p>
    <w:p w:rsidR="009C4F71" w:rsidRDefault="00A36DDF">
      <w:pPr>
        <w:ind w:left="14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ead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ele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em</w:t>
      </w:r>
    </w:p>
    <w:p w:rsidR="009C4F71" w:rsidRDefault="00A36DDF">
      <w:pPr>
        <w:spacing w:line="260" w:lineRule="exact"/>
        <w:ind w:left="14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ed)</w:t>
      </w:r>
    </w:p>
    <w:p w:rsidR="009C4F71" w:rsidRDefault="009C4F71">
      <w:pPr>
        <w:spacing w:before="17" w:line="240" w:lineRule="exact"/>
        <w:rPr>
          <w:sz w:val="24"/>
          <w:szCs w:val="24"/>
        </w:rPr>
      </w:pPr>
    </w:p>
    <w:p w:rsidR="009C4F71" w:rsidRDefault="00A36DDF">
      <w:pPr>
        <w:spacing w:before="16"/>
        <w:ind w:left="14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sedIt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9C4F71" w:rsidRDefault="00A36DDF">
      <w:pPr>
        <w:ind w:left="14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9C4F71" w:rsidRDefault="00A36DDF">
      <w:pPr>
        <w:spacing w:line="260" w:lineRule="exact"/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14" w:line="240" w:lineRule="exact"/>
        <w:rPr>
          <w:sz w:val="24"/>
          <w:szCs w:val="24"/>
        </w:rPr>
      </w:pPr>
    </w:p>
    <w:p w:rsidR="009C4F71" w:rsidRDefault="00A36DDF">
      <w:pPr>
        <w:spacing w:before="16"/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ry.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 da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);</w:t>
      </w:r>
    </w:p>
    <w:p w:rsidR="009C4F71" w:rsidRDefault="00A36DDF">
      <w:pPr>
        <w:spacing w:line="260" w:lineRule="exact"/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();</w:t>
      </w:r>
    </w:p>
    <w:p w:rsidR="009C4F71" w:rsidRDefault="009C4F71">
      <w:pPr>
        <w:spacing w:before="17" w:line="240" w:lineRule="exact"/>
        <w:rPr>
          <w:sz w:val="24"/>
          <w:szCs w:val="24"/>
        </w:rPr>
      </w:pPr>
    </w:p>
    <w:p w:rsidR="009C4F71" w:rsidRDefault="00A36DDF">
      <w:pPr>
        <w:spacing w:before="16"/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9C4F71" w:rsidRDefault="00A36DDF">
      <w:pPr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ed)</w:t>
      </w:r>
    </w:p>
    <w:p w:rsidR="009C4F71" w:rsidRDefault="00A36DDF">
      <w:pPr>
        <w:ind w:left="5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A36DDF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9C4F71" w:rsidRDefault="009C4F71">
      <w:pPr>
        <w:spacing w:before="16" w:line="280" w:lineRule="exact"/>
        <w:rPr>
          <w:sz w:val="28"/>
          <w:szCs w:val="28"/>
        </w:rPr>
      </w:pPr>
    </w:p>
    <w:p w:rsidR="009C4F71" w:rsidRDefault="00A36DDF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</w:p>
    <w:p w:rsidR="009C4F71" w:rsidRDefault="00A36DDF">
      <w:pPr>
        <w:spacing w:before="41"/>
        <w:ind w:left="100" w:right="7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Best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ts.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should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the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,</w:t>
      </w:r>
    </w:p>
    <w:p w:rsidR="009C4F71" w:rsidRDefault="009C4F71">
      <w:pPr>
        <w:spacing w:before="9" w:line="180" w:lineRule="exact"/>
        <w:rPr>
          <w:sz w:val="18"/>
          <w:szCs w:val="18"/>
        </w:rPr>
      </w:pPr>
    </w:p>
    <w:p w:rsidR="009C4F71" w:rsidRDefault="009C4F71">
      <w:pPr>
        <w:spacing w:line="200" w:lineRule="exact"/>
      </w:pPr>
    </w:p>
    <w:p w:rsidR="009C4F71" w:rsidRDefault="00A36DDF">
      <w:pPr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9C4F71" w:rsidRDefault="00A36DDF">
      <w:pPr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9C4F71" w:rsidRDefault="00A36DDF">
      <w:pPr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</w:t>
      </w:r>
    </w:p>
    <w:p w:rsidR="009C4F71" w:rsidRDefault="00A36DDF">
      <w:pPr>
        <w:spacing w:line="260" w:lineRule="exact"/>
        <w:ind w:left="1540"/>
        <w:rPr>
          <w:rFonts w:ascii="Calibri" w:eastAsia="Calibri" w:hAnsi="Calibri" w:cs="Calibri"/>
          <w:sz w:val="22"/>
          <w:szCs w:val="22"/>
        </w:rPr>
        <w:sectPr w:rsidR="009C4F71">
          <w:pgSz w:w="12240" w:h="15840"/>
          <w:pgMar w:top="1240" w:right="1320" w:bottom="280" w:left="1340" w:header="0" w:footer="884" w:gutter="0"/>
          <w:cols w:space="720"/>
        </w:sectPr>
      </w:pPr>
      <w:r>
        <w:rPr>
          <w:rFonts w:ascii="Calibri" w:eastAsia="Calibri" w:hAnsi="Calibri" w:cs="Calibri"/>
          <w:position w:val="1"/>
          <w:sz w:val="22"/>
          <w:szCs w:val="22"/>
        </w:rPr>
        <w:t>4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Qu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</w:p>
    <w:p w:rsidR="009C4F71" w:rsidRDefault="009C4F71">
      <w:pPr>
        <w:spacing w:before="6" w:line="100" w:lineRule="exact"/>
        <w:rPr>
          <w:sz w:val="10"/>
          <w:szCs w:val="10"/>
        </w:rPr>
      </w:pPr>
    </w:p>
    <w:p w:rsidR="009C4F71" w:rsidRDefault="009C4F71">
      <w:pPr>
        <w:spacing w:line="200" w:lineRule="exact"/>
      </w:pPr>
    </w:p>
    <w:p w:rsidR="009C4F71" w:rsidRDefault="00A36DDF">
      <w:pPr>
        <w:spacing w:before="16" w:line="276" w:lineRule="auto"/>
        <w:ind w:left="100" w:right="7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cts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cto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 that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iou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situ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.,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whi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ceipt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creat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Gr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ists;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 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ebate 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Ons 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ist).</w:t>
      </w:r>
    </w:p>
    <w:p w:rsidR="009C4F71" w:rsidRDefault="009C4F71">
      <w:pPr>
        <w:spacing w:before="1" w:line="240" w:lineRule="exact"/>
        <w:rPr>
          <w:sz w:val="24"/>
          <w:szCs w:val="24"/>
        </w:rPr>
      </w:pPr>
    </w:p>
    <w:p w:rsidR="009C4F71" w:rsidRDefault="00A36DDF">
      <w:pPr>
        <w:ind w:left="100" w:right="28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sz w:val="22"/>
          <w:szCs w:val="22"/>
        </w:rPr>
        <w:t xml:space="preserve">HAT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4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ed file.</w:t>
      </w:r>
    </w:p>
    <w:p w:rsidR="009C4F71" w:rsidRDefault="009C4F71">
      <w:pPr>
        <w:spacing w:before="5" w:line="140" w:lineRule="exact"/>
        <w:rPr>
          <w:sz w:val="15"/>
          <w:szCs w:val="15"/>
        </w:rPr>
      </w:pPr>
      <w:bookmarkStart w:id="0" w:name="_GoBack"/>
      <w:bookmarkEnd w:id="0"/>
    </w:p>
    <w:sectPr w:rsidR="009C4F71">
      <w:pgSz w:w="12240" w:h="15840"/>
      <w:pgMar w:top="1480" w:right="1320" w:bottom="280" w:left="1340" w:header="0" w:footer="8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DDF" w:rsidRDefault="00A36DDF">
      <w:r>
        <w:separator/>
      </w:r>
    </w:p>
  </w:endnote>
  <w:endnote w:type="continuationSeparator" w:id="0">
    <w:p w:rsidR="00A36DDF" w:rsidRDefault="00A3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F71" w:rsidRDefault="00A36DD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1.3pt;margin-top:730.25pt;width:9.6pt;height:13.05pt;z-index:-251659264;mso-position-horizontal-relative:page;mso-position-vertical-relative:page" filled="f" stroked="f">
          <v:textbox inset="0,0,0,0">
            <w:txbxContent>
              <w:p w:rsidR="009C4F71" w:rsidRDefault="00A36DDF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5C33FB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F71" w:rsidRDefault="009C4F71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F71" w:rsidRDefault="00A36DDF">
    <w:pPr>
      <w:spacing w:line="80" w:lineRule="exact"/>
      <w:rPr>
        <w:sz w:val="9"/>
        <w:szCs w:val="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3pt;margin-top:730.25pt;width:9.6pt;height:13.05pt;z-index:-251658240;mso-position-horizontal-relative:page;mso-position-vertical-relative:page" filled="f" stroked="f">
          <v:textbox inset="0,0,0,0">
            <w:txbxContent>
              <w:p w:rsidR="009C4F71" w:rsidRDefault="00A36DDF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5C33FB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DDF" w:rsidRDefault="00A36DDF">
      <w:r>
        <w:separator/>
      </w:r>
    </w:p>
  </w:footnote>
  <w:footnote w:type="continuationSeparator" w:id="0">
    <w:p w:rsidR="00A36DDF" w:rsidRDefault="00A36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C162C"/>
    <w:multiLevelType w:val="multilevel"/>
    <w:tmpl w:val="9B9A0C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71"/>
    <w:rsid w:val="005C33FB"/>
    <w:rsid w:val="009C4F71"/>
    <w:rsid w:val="00A3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B018FEB-B33E-4675-9153-B8D519E9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ales_tax_holid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1835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nusrat sharmin</cp:lastModifiedBy>
  <cp:revision>2</cp:revision>
  <dcterms:created xsi:type="dcterms:W3CDTF">2017-04-03T15:59:00Z</dcterms:created>
  <dcterms:modified xsi:type="dcterms:W3CDTF">2017-04-03T16:00:00Z</dcterms:modified>
</cp:coreProperties>
</file>